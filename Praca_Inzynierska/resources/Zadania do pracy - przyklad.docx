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pPr>
      <w:r>
        <w:rPr>
          <w:b/>
          <w:sz w:val="28"/>
        </w:rPr>
        <w:t>A K A D E M I A    M A R Y N A R K I     W O J E N N E J</w:t>
      </w:r>
    </w:p>
    <w:p>
      <w:pPr>
        <w:jc w:val="center"/>
      </w:pPr>
      <w:r>
        <w:rPr>
          <w:sz w:val="24"/>
        </w:rPr>
        <w:t>IM. BOHATERÓW WESTERPLATTE</w:t>
      </w:r>
    </w:p>
    <w:p>
      <w:pPr>
        <w:jc w:val="right"/>
        <w:rPr>
          <w:sz w:val="24"/>
        </w:rPr>
      </w:pPr>
    </w:p>
    <w:p>
      <w:r>
        <w:rPr>
          <w:sz w:val="24"/>
        </w:rPr>
        <w:t xml:space="preserve">Wydział: </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Katedra:</w:t>
      </w:r>
    </w:p>
    <w:p>
      <w:pPr>
        <w:ind w:left="4950" w:hanging="4950"/>
      </w:pPr>
      <w:r>
        <w:rPr>
          <w:sz w:val="24"/>
        </w:rPr>
        <w:t xml:space="preserve">MECHANICZNO-ELEKTRYCZNY </w:t>
      </w:r>
      <w:r>
        <w:rPr>
          <w:sz w:val="24"/>
        </w:rPr>
        <w:tab/>
      </w:r>
      <w:r>
        <w:rPr>
          <w:sz w:val="24"/>
        </w:rPr>
        <w:tab/>
      </w:r>
      <w:r>
        <w:rPr>
          <w:sz w:val="24"/>
        </w:rPr>
        <w:tab/>
      </w:r>
      <w:r>
        <w:rPr>
          <w:sz w:val="24"/>
        </w:rPr>
        <w:t>INFORMATYKI</w:t>
      </w:r>
    </w:p>
    <w:p>
      <w:pPr>
        <w:ind w:left="4950" w:hanging="4950"/>
        <w:jc w:val="center"/>
        <w:rPr>
          <w:rFonts w:ascii="Symbol" w:hAnsi="Symbol" w:cs="Symbol"/>
          <w:sz w:val="24"/>
        </w:rPr>
      </w:pPr>
    </w:p>
    <w:p>
      <w:pPr>
        <w:spacing w:line="100" w:lineRule="exact"/>
        <w:ind w:right="-284"/>
        <w:jc w:val="center"/>
      </w:pPr>
      <w:r>
        <w:rPr>
          <w:rFonts w:ascii="Symbol" w:hAnsi="Symbol" w:cs="Symbol"/>
          <w:sz w:val="24"/>
        </w:rPr>
        <w:t></w:t>
      </w:r>
    </w:p>
    <w:p>
      <w:pPr>
        <w:spacing w:line="100" w:lineRule="exact"/>
        <w:ind w:right="-284"/>
        <w:jc w:val="center"/>
      </w:pPr>
      <w:r>
        <w:rPr>
          <w:rFonts w:ascii="Symbol" w:hAnsi="Symbol" w:cs="Symbol"/>
          <w:sz w:val="24"/>
        </w:rPr>
        <w:t></w:t>
      </w:r>
    </w:p>
    <w:p>
      <w:pPr>
        <w:ind w:right="-284"/>
        <w:rPr>
          <w:sz w:val="24"/>
        </w:rPr>
      </w:pPr>
    </w:p>
    <w:p>
      <w:pPr>
        <w:ind w:right="6236"/>
        <w:jc w:val="center"/>
      </w:pPr>
      <w:r>
        <w:rPr>
          <w:sz w:val="24"/>
        </w:rPr>
        <w:t>„Z A T W I E R D Z A M”</w:t>
      </w:r>
    </w:p>
    <w:p>
      <w:pPr>
        <w:ind w:right="6236"/>
        <w:jc w:val="center"/>
      </w:pPr>
      <w:r>
        <w:rPr>
          <w:sz w:val="24"/>
        </w:rPr>
        <w:t>PRODZIEKAN</w:t>
      </w:r>
    </w:p>
    <w:p>
      <w:pPr>
        <w:ind w:right="6236"/>
        <w:jc w:val="center"/>
        <w:rPr>
          <w:sz w:val="24"/>
        </w:rPr>
      </w:pPr>
    </w:p>
    <w:p>
      <w:pPr>
        <w:ind w:right="6236"/>
        <w:jc w:val="center"/>
        <w:rPr>
          <w:sz w:val="24"/>
        </w:rPr>
      </w:pPr>
    </w:p>
    <w:p>
      <w:pPr>
        <w:ind w:right="6236"/>
        <w:jc w:val="center"/>
      </w:pPr>
      <w:r>
        <w:rPr>
          <w:sz w:val="24"/>
        </w:rPr>
        <w:t>Dnia ......................................</w:t>
      </w:r>
    </w:p>
    <w:p>
      <w:pPr>
        <w:ind w:right="-284"/>
        <w:rPr>
          <w:sz w:val="24"/>
        </w:rPr>
      </w:pPr>
    </w:p>
    <w:p>
      <w:pPr>
        <w:ind w:right="-284"/>
        <w:rPr>
          <w:sz w:val="24"/>
        </w:rPr>
      </w:pPr>
    </w:p>
    <w:p>
      <w:pPr>
        <w:ind w:right="-284"/>
        <w:rPr>
          <w:sz w:val="24"/>
        </w:rPr>
      </w:pPr>
    </w:p>
    <w:p>
      <w:pPr>
        <w:ind w:right="-284"/>
        <w:rPr>
          <w:sz w:val="24"/>
        </w:rPr>
      </w:pPr>
    </w:p>
    <w:p>
      <w:pPr>
        <w:ind w:right="-284"/>
        <w:jc w:val="center"/>
      </w:pPr>
      <w:r>
        <w:rPr>
          <w:b/>
          <w:sz w:val="32"/>
        </w:rPr>
        <w:t>ZADANIE  DO  PRACY  DYPLOMOWEJ</w:t>
      </w:r>
    </w:p>
    <w:p>
      <w:pPr>
        <w:ind w:right="-284"/>
        <w:rPr>
          <w:sz w:val="24"/>
        </w:rPr>
      </w:pPr>
    </w:p>
    <w:p>
      <w:pPr>
        <w:ind w:right="-284"/>
        <w:rPr>
          <w:sz w:val="24"/>
        </w:rPr>
      </w:pPr>
    </w:p>
    <w:p>
      <w:pPr>
        <w:ind w:right="-284"/>
        <w:rPr>
          <w:sz w:val="24"/>
          <w:szCs w:val="24"/>
        </w:rPr>
      </w:pPr>
      <w:r>
        <w:rPr>
          <w:sz w:val="24"/>
          <w:szCs w:val="24"/>
        </w:rPr>
        <w:t xml:space="preserve">wydane studentowi (imię, nazwisko, grupa): </w:t>
      </w:r>
    </w:p>
    <w:p>
      <w:pPr>
        <w:ind w:right="-284"/>
        <w:jc w:val="both"/>
        <w:rPr>
          <w:sz w:val="24"/>
          <w:szCs w:val="24"/>
        </w:rPr>
      </w:pPr>
    </w:p>
    <w:p>
      <w:pPr>
        <w:ind w:left="1418" w:right="-284" w:hanging="1418"/>
        <w:jc w:val="both"/>
        <w:rPr>
          <w:rFonts w:hint="default"/>
          <w:b/>
          <w:sz w:val="24"/>
          <w:szCs w:val="24"/>
          <w:lang w:val="en"/>
        </w:rPr>
      </w:pPr>
      <w:r>
        <w:rPr>
          <w:rFonts w:hint="default"/>
          <w:b/>
          <w:sz w:val="24"/>
          <w:szCs w:val="24"/>
          <w:lang w:val="en"/>
        </w:rPr>
        <w:t>X</w:t>
      </w:r>
      <w:r>
        <w:rPr>
          <w:rFonts w:hint="default"/>
          <w:b/>
          <w:sz w:val="24"/>
          <w:szCs w:val="24"/>
          <w:lang w:val="en"/>
        </w:rPr>
        <w:t xml:space="preserve">XXX </w:t>
      </w:r>
      <w:r>
        <w:rPr>
          <w:rFonts w:hint="default"/>
          <w:b/>
          <w:sz w:val="24"/>
          <w:szCs w:val="24"/>
          <w:lang w:val="en"/>
        </w:rPr>
        <w:t>X</w:t>
      </w:r>
      <w:r>
        <w:rPr>
          <w:rFonts w:hint="default"/>
          <w:b/>
          <w:sz w:val="24"/>
          <w:szCs w:val="24"/>
          <w:lang w:val="en"/>
        </w:rPr>
        <w:t>XXXXXXX</w:t>
      </w:r>
    </w:p>
    <w:p>
      <w:pPr>
        <w:ind w:left="1418" w:right="-284" w:hanging="1418"/>
        <w:jc w:val="both"/>
        <w:rPr>
          <w:rFonts w:hint="default"/>
          <w:b/>
          <w:sz w:val="24"/>
          <w:szCs w:val="24"/>
          <w:lang w:val="en"/>
        </w:rPr>
      </w:pPr>
      <w:r>
        <w:rPr>
          <w:rFonts w:hint="default"/>
          <w:b/>
          <w:sz w:val="24"/>
          <w:szCs w:val="24"/>
          <w:lang w:val="en"/>
        </w:rPr>
        <w:t>X</w:t>
      </w:r>
      <w:r>
        <w:rPr>
          <w:rFonts w:hint="default"/>
          <w:b/>
          <w:sz w:val="24"/>
          <w:szCs w:val="24"/>
          <w:lang w:val="en"/>
        </w:rPr>
        <w:t xml:space="preserve">XXX </w:t>
      </w:r>
      <w:bookmarkStart w:id="0" w:name="_GoBack"/>
      <w:bookmarkEnd w:id="0"/>
      <w:r>
        <w:rPr>
          <w:b/>
          <w:sz w:val="24"/>
          <w:szCs w:val="24"/>
        </w:rPr>
        <w:t xml:space="preserve">A </w:t>
      </w:r>
      <w:r>
        <w:rPr>
          <w:rFonts w:hint="default"/>
          <w:b/>
          <w:sz w:val="24"/>
          <w:szCs w:val="24"/>
          <w:lang w:val="en"/>
        </w:rPr>
        <w:t>X</w:t>
      </w:r>
      <w:r>
        <w:rPr>
          <w:rFonts w:hint="default"/>
          <w:b/>
          <w:sz w:val="24"/>
          <w:szCs w:val="24"/>
          <w:lang w:val="en"/>
        </w:rPr>
        <w:t>XXXX</w:t>
      </w:r>
    </w:p>
    <w:p>
      <w:pPr>
        <w:ind w:left="1418" w:right="-284" w:hanging="1418"/>
        <w:rPr>
          <w:sz w:val="24"/>
          <w:szCs w:val="24"/>
        </w:rPr>
      </w:pPr>
    </w:p>
    <w:p>
      <w:pPr>
        <w:ind w:right="-284"/>
        <w:rPr>
          <w:sz w:val="24"/>
          <w:szCs w:val="24"/>
        </w:rPr>
      </w:pPr>
    </w:p>
    <w:p>
      <w:pPr>
        <w:ind w:left="1418" w:right="-284" w:hanging="1418"/>
        <w:rPr>
          <w:sz w:val="24"/>
          <w:szCs w:val="24"/>
        </w:rPr>
      </w:pPr>
      <w:r>
        <w:rPr>
          <w:sz w:val="24"/>
          <w:szCs w:val="24"/>
        </w:rPr>
        <w:t>1.Temat pracy:</w:t>
      </w:r>
    </w:p>
    <w:p>
      <w:pPr>
        <w:ind w:left="1418" w:right="-284" w:hanging="1418"/>
        <w:rPr>
          <w:sz w:val="24"/>
          <w:szCs w:val="24"/>
        </w:rPr>
      </w:pPr>
    </w:p>
    <w:p>
      <w:pPr>
        <w:ind w:right="-284"/>
        <w:rPr>
          <w:b/>
          <w:sz w:val="24"/>
          <w:szCs w:val="24"/>
        </w:rPr>
      </w:pPr>
      <w:r>
        <w:rPr>
          <w:b/>
          <w:sz w:val="24"/>
          <w:szCs w:val="24"/>
        </w:rPr>
        <w:t>„Mentala” - Projekt i implementacja zestawu trzech aplikacji mobilnych wspomagających pamięć</w:t>
      </w:r>
    </w:p>
    <w:p>
      <w:pPr>
        <w:ind w:right="-284"/>
        <w:rPr>
          <w:sz w:val="24"/>
          <w:szCs w:val="24"/>
        </w:rPr>
      </w:pPr>
    </w:p>
    <w:p>
      <w:pPr>
        <w:ind w:left="1418" w:right="-284" w:hanging="1418"/>
        <w:jc w:val="both"/>
        <w:rPr>
          <w:sz w:val="24"/>
          <w:szCs w:val="24"/>
        </w:rPr>
      </w:pPr>
      <w:r>
        <w:rPr>
          <w:sz w:val="24"/>
          <w:szCs w:val="24"/>
        </w:rPr>
        <w:t>2. Cel pracy:</w:t>
      </w:r>
    </w:p>
    <w:p>
      <w:pPr>
        <w:ind w:left="1418" w:right="-284" w:hanging="1418"/>
        <w:jc w:val="both"/>
        <w:rPr>
          <w:sz w:val="24"/>
          <w:szCs w:val="24"/>
        </w:rPr>
      </w:pPr>
    </w:p>
    <w:p>
      <w:pPr>
        <w:ind w:left="1418" w:right="-284" w:hanging="1418"/>
        <w:jc w:val="both"/>
        <w:rPr>
          <w:sz w:val="24"/>
          <w:szCs w:val="24"/>
        </w:rPr>
      </w:pPr>
      <w:r>
        <w:rPr>
          <w:sz w:val="24"/>
          <w:szCs w:val="24"/>
        </w:rPr>
        <w:t>Stworzenie zestawu trzech aplikacji wspomagających samodoskonalenie się Użytkownika:</w:t>
      </w:r>
    </w:p>
    <w:p>
      <w:pPr>
        <w:ind w:left="284" w:right="-284" w:hanging="284"/>
        <w:jc w:val="both"/>
        <w:rPr>
          <w:sz w:val="24"/>
          <w:szCs w:val="24"/>
        </w:rPr>
      </w:pPr>
      <w:r>
        <w:rPr>
          <w:sz w:val="24"/>
          <w:szCs w:val="24"/>
        </w:rPr>
        <w:t xml:space="preserve">2.1 – </w:t>
      </w:r>
      <w:r>
        <w:rPr>
          <w:b/>
          <w:sz w:val="24"/>
          <w:szCs w:val="24"/>
        </w:rPr>
        <w:t>„Afisz” - Aplikacja do nauki dowolnego języka obcego</w:t>
      </w:r>
      <w:r>
        <w:rPr>
          <w:sz w:val="24"/>
          <w:szCs w:val="24"/>
        </w:rPr>
        <w:t xml:space="preserve"> udostępniająca narzędzie potrzebne do wykonania i modyfikacji własnych fiszek oraz narzędzie do sprawdzania wiedzy w formie co najmniej jednej prostej gry.</w:t>
      </w:r>
    </w:p>
    <w:p>
      <w:pPr>
        <w:ind w:left="284" w:right="-284" w:hanging="284"/>
        <w:jc w:val="both"/>
        <w:rPr>
          <w:sz w:val="24"/>
          <w:szCs w:val="24"/>
        </w:rPr>
      </w:pPr>
      <w:r>
        <w:rPr>
          <w:sz w:val="24"/>
          <w:szCs w:val="24"/>
        </w:rPr>
        <w:t xml:space="preserve">2.2 – </w:t>
      </w:r>
      <w:r>
        <w:rPr>
          <w:b/>
          <w:sz w:val="24"/>
          <w:szCs w:val="24"/>
        </w:rPr>
        <w:t>„HaSZ”</w:t>
      </w:r>
      <w:r>
        <w:rPr>
          <w:sz w:val="24"/>
          <w:szCs w:val="24"/>
        </w:rPr>
        <w:t xml:space="preserve"> - </w:t>
      </w:r>
      <w:r>
        <w:rPr>
          <w:b/>
          <w:sz w:val="24"/>
          <w:szCs w:val="24"/>
        </w:rPr>
        <w:t>Aplikacja do nauki historii sztuki</w:t>
      </w:r>
      <w:r>
        <w:rPr>
          <w:sz w:val="24"/>
          <w:szCs w:val="24"/>
        </w:rPr>
        <w:t>, bądź innej dziedziny, której nauka opiera się na plikach graficznych połączonych z ich opisem – oprócz podstawowej, predefiniowanej przez Autorkę bazy danych zawierającej zestaw obrazków do nauki historii sztuki aplikacja ma zawierać moduł służący do nauki, moduł sprawdzający wiedzę oraz bazę ciekawostek. Zarówno baza obrazków jak i baza ciekawostek mogą być modyfikowane przez Użytkownika aplikacji (dane przechowywane są w tym wypadku na urządzeniu końcowym), jak i mogą być pobierane z bazy głównej, zarządzanej przez Administratora aplikacji (w tym wypadku Autorkę), do której można się dostać przy pomocy Internetu (dostęp zdalny).</w:t>
      </w:r>
    </w:p>
    <w:p>
      <w:pPr>
        <w:ind w:left="284" w:right="-284" w:hanging="284"/>
        <w:jc w:val="both"/>
        <w:rPr>
          <w:sz w:val="24"/>
          <w:szCs w:val="24"/>
        </w:rPr>
      </w:pPr>
      <w:r>
        <w:rPr>
          <w:sz w:val="24"/>
          <w:szCs w:val="24"/>
        </w:rPr>
        <w:t>2.3 – „</w:t>
      </w:r>
      <w:r>
        <w:rPr>
          <w:b/>
          <w:sz w:val="24"/>
          <w:szCs w:val="24"/>
        </w:rPr>
        <w:t>Przypominajka”</w:t>
      </w:r>
      <w:r>
        <w:rPr>
          <w:sz w:val="24"/>
          <w:szCs w:val="24"/>
        </w:rPr>
        <w:t xml:space="preserve"> – </w:t>
      </w:r>
      <w:r>
        <w:rPr>
          <w:b/>
          <w:sz w:val="24"/>
          <w:szCs w:val="24"/>
        </w:rPr>
        <w:t>Aplikacja generująca przypomnienia</w:t>
      </w:r>
      <w:r>
        <w:rPr>
          <w:sz w:val="24"/>
          <w:szCs w:val="24"/>
        </w:rPr>
        <w:t>, wspierająca pozostałe dwie aplikacje, ale też działająca samodzielnie. Jej celem jest wspieranie Użytkownika w wykonywaniu obowiązków na czas – zarówno tych dotyczących nauki, jak i codziennego funkcjonowania. Aplikacja ma mieć maksymalnie prosty i intuicyjny interfejs, a zapisywanie notatek, o których ma przypominać, musi być maksymalnie łatwe i szybkie. Aplikacja będzie posiadała własny widżet, który, umieszczony na ekranie głównym urządzenia końcowego, będzie gwarantował szybki i łatwy dostęp do zapisywania nowych notatek i planów.</w:t>
      </w:r>
    </w:p>
    <w:p>
      <w:pPr>
        <w:ind w:left="284" w:right="-284" w:hanging="284"/>
        <w:jc w:val="both"/>
        <w:rPr>
          <w:sz w:val="24"/>
          <w:szCs w:val="24"/>
        </w:rPr>
      </w:pPr>
    </w:p>
    <w:p>
      <w:pPr>
        <w:numPr>
          <w:ilvl w:val="0"/>
          <w:numId w:val="2"/>
        </w:numPr>
        <w:ind w:right="-284"/>
        <w:rPr>
          <w:sz w:val="24"/>
          <w:szCs w:val="24"/>
        </w:rPr>
      </w:pPr>
      <w:r>
        <w:rPr>
          <w:sz w:val="24"/>
          <w:szCs w:val="24"/>
        </w:rPr>
        <w:t>Dane wejściowe do pracy (projektu) inż.:</w:t>
      </w:r>
    </w:p>
    <w:p>
      <w:pPr>
        <w:ind w:left="283" w:right="-284"/>
        <w:rPr>
          <w:sz w:val="24"/>
          <w:szCs w:val="24"/>
        </w:rPr>
      </w:pPr>
    </w:p>
    <w:p>
      <w:pPr>
        <w:ind w:right="-284"/>
        <w:rPr>
          <w:sz w:val="24"/>
          <w:szCs w:val="24"/>
        </w:rPr>
      </w:pPr>
      <w:r>
        <w:rPr>
          <w:sz w:val="24"/>
          <w:szCs w:val="24"/>
        </w:rPr>
        <w:t xml:space="preserve">Dane pozyskane od użytkownika: </w:t>
      </w:r>
    </w:p>
    <w:p>
      <w:pPr>
        <w:ind w:right="-284"/>
        <w:rPr>
          <w:sz w:val="24"/>
          <w:szCs w:val="24"/>
        </w:rPr>
      </w:pPr>
      <w:r>
        <w:rPr>
          <w:sz w:val="24"/>
          <w:szCs w:val="24"/>
        </w:rPr>
        <w:t>- zbiór obrazków z historii sztuki („HaSZ”),</w:t>
      </w:r>
    </w:p>
    <w:p>
      <w:pPr>
        <w:ind w:right="-284"/>
        <w:rPr>
          <w:sz w:val="24"/>
          <w:szCs w:val="24"/>
        </w:rPr>
      </w:pPr>
      <w:r>
        <w:rPr>
          <w:sz w:val="24"/>
          <w:szCs w:val="24"/>
        </w:rPr>
        <w:t>- przykładowe notatki do przypomnienia („Przypominajka”)</w:t>
      </w:r>
    </w:p>
    <w:p>
      <w:pPr>
        <w:ind w:right="-284"/>
        <w:rPr>
          <w:sz w:val="24"/>
          <w:szCs w:val="24"/>
        </w:rPr>
      </w:pPr>
      <w:r>
        <w:rPr>
          <w:sz w:val="24"/>
          <w:szCs w:val="24"/>
        </w:rPr>
        <w:t>- zbiór słówek i ich tłumaczeń („Afisz”)</w:t>
      </w:r>
    </w:p>
    <w:p>
      <w:pPr>
        <w:ind w:right="-284"/>
        <w:rPr>
          <w:sz w:val="24"/>
          <w:szCs w:val="24"/>
        </w:rPr>
      </w:pPr>
    </w:p>
    <w:p>
      <w:pPr>
        <w:ind w:right="-284"/>
        <w:rPr>
          <w:sz w:val="24"/>
          <w:szCs w:val="24"/>
        </w:rPr>
      </w:pPr>
    </w:p>
    <w:p>
      <w:pPr>
        <w:numPr>
          <w:ilvl w:val="0"/>
          <w:numId w:val="2"/>
        </w:numPr>
        <w:ind w:right="-284"/>
        <w:rPr>
          <w:sz w:val="24"/>
          <w:szCs w:val="24"/>
        </w:rPr>
      </w:pPr>
      <w:r>
        <w:rPr>
          <w:sz w:val="24"/>
          <w:szCs w:val="24"/>
        </w:rPr>
        <w:t>Zagadnienia podlegające opracowaniu:</w:t>
      </w:r>
    </w:p>
    <w:p>
      <w:pPr>
        <w:ind w:left="283" w:right="-284"/>
        <w:rPr>
          <w:sz w:val="24"/>
          <w:szCs w:val="24"/>
        </w:rPr>
      </w:pPr>
    </w:p>
    <w:p>
      <w:pPr>
        <w:ind w:left="1418" w:right="-284" w:hanging="1418"/>
        <w:rPr>
          <w:sz w:val="24"/>
          <w:szCs w:val="24"/>
        </w:rPr>
      </w:pPr>
      <w:r>
        <w:rPr>
          <w:sz w:val="24"/>
          <w:szCs w:val="24"/>
        </w:rPr>
        <w:t xml:space="preserve">- Projektowanie i implementacja aplikacji przeznaczonych na system Android </w:t>
      </w:r>
    </w:p>
    <w:p>
      <w:pPr>
        <w:ind w:left="1418" w:right="-284" w:hanging="1418"/>
        <w:rPr>
          <w:sz w:val="24"/>
          <w:szCs w:val="24"/>
        </w:rPr>
      </w:pPr>
      <w:r>
        <w:rPr>
          <w:sz w:val="24"/>
          <w:szCs w:val="24"/>
        </w:rPr>
        <w:t>- Baza danych – lokalna i zdalna, połączenie i korzystanie z bazy</w:t>
      </w:r>
    </w:p>
    <w:p>
      <w:pPr>
        <w:ind w:left="1418" w:right="-284" w:hanging="1418"/>
        <w:rPr>
          <w:sz w:val="24"/>
          <w:szCs w:val="24"/>
        </w:rPr>
      </w:pPr>
      <w:r>
        <w:rPr>
          <w:sz w:val="24"/>
          <w:szCs w:val="24"/>
        </w:rPr>
        <w:t>- Komunikacja między aplikacjami w systemie Android</w:t>
      </w:r>
    </w:p>
    <w:p>
      <w:pPr>
        <w:ind w:left="1418" w:right="-284" w:hanging="1418"/>
        <w:rPr>
          <w:sz w:val="24"/>
          <w:szCs w:val="24"/>
        </w:rPr>
      </w:pPr>
      <w:r>
        <w:rPr>
          <w:sz w:val="24"/>
          <w:szCs w:val="24"/>
        </w:rPr>
        <w:t>- Widżet jako integralna część aplikacji</w:t>
      </w:r>
    </w:p>
    <w:p>
      <w:pPr>
        <w:ind w:left="142" w:right="-284" w:hanging="142"/>
        <w:rPr>
          <w:sz w:val="24"/>
          <w:szCs w:val="24"/>
        </w:rPr>
      </w:pPr>
      <w:r>
        <w:rPr>
          <w:sz w:val="24"/>
          <w:szCs w:val="24"/>
        </w:rPr>
        <w:t>- Wyświetlanie powiadomień i wysyłanie sygnału (dźwiękowego, wibracji) w ramach powiadomienia</w:t>
      </w:r>
    </w:p>
    <w:p>
      <w:pPr>
        <w:ind w:left="283" w:right="-284"/>
        <w:rPr>
          <w:sz w:val="24"/>
          <w:szCs w:val="24"/>
        </w:rPr>
      </w:pPr>
    </w:p>
    <w:p>
      <w:pPr>
        <w:ind w:left="283" w:right="-284"/>
        <w:rPr>
          <w:sz w:val="24"/>
          <w:szCs w:val="24"/>
        </w:rPr>
      </w:pPr>
    </w:p>
    <w:p>
      <w:pPr>
        <w:numPr>
          <w:ilvl w:val="0"/>
          <w:numId w:val="3"/>
        </w:numPr>
        <w:ind w:right="-284"/>
        <w:rPr>
          <w:sz w:val="24"/>
          <w:szCs w:val="24"/>
        </w:rPr>
      </w:pPr>
      <w:r>
        <w:rPr>
          <w:sz w:val="24"/>
          <w:szCs w:val="24"/>
        </w:rPr>
        <w:t xml:space="preserve">W rezultacie wykonania pracy należy przedstawić:  </w:t>
      </w:r>
    </w:p>
    <w:p>
      <w:pPr>
        <w:ind w:left="283" w:right="-284"/>
        <w:rPr>
          <w:sz w:val="24"/>
          <w:szCs w:val="24"/>
        </w:rPr>
      </w:pPr>
    </w:p>
    <w:p>
      <w:pPr>
        <w:ind w:left="1418" w:right="-284" w:hanging="1418"/>
        <w:rPr>
          <w:b/>
          <w:sz w:val="24"/>
          <w:szCs w:val="24"/>
        </w:rPr>
      </w:pPr>
      <w:r>
        <w:rPr>
          <w:b/>
          <w:sz w:val="24"/>
          <w:szCs w:val="24"/>
        </w:rPr>
        <w:t>3 działające aplikacje przeznaczone na system Android wraz z opisem i dokumentacją.</w:t>
      </w:r>
    </w:p>
    <w:p>
      <w:pPr>
        <w:ind w:right="-284"/>
        <w:rPr>
          <w:sz w:val="24"/>
          <w:szCs w:val="24"/>
        </w:rPr>
      </w:pPr>
    </w:p>
    <w:p>
      <w:pPr>
        <w:ind w:left="284" w:right="-284"/>
        <w:rPr>
          <w:sz w:val="24"/>
          <w:szCs w:val="24"/>
        </w:rPr>
      </w:pPr>
    </w:p>
    <w:p>
      <w:pPr>
        <w:numPr>
          <w:ilvl w:val="0"/>
          <w:numId w:val="4"/>
        </w:numPr>
        <w:ind w:right="-284"/>
        <w:rPr>
          <w:sz w:val="24"/>
          <w:szCs w:val="24"/>
        </w:rPr>
      </w:pPr>
      <w:r>
        <w:rPr>
          <w:sz w:val="24"/>
          <w:szCs w:val="24"/>
        </w:rPr>
        <w:t xml:space="preserve">Konsultanci: </w:t>
      </w:r>
    </w:p>
    <w:p>
      <w:pPr>
        <w:ind w:left="283" w:right="-284"/>
        <w:rPr>
          <w:sz w:val="24"/>
          <w:szCs w:val="24"/>
        </w:rPr>
      </w:pPr>
    </w:p>
    <w:p>
      <w:pPr>
        <w:ind w:left="1418" w:right="-284" w:hanging="1418"/>
        <w:rPr>
          <w:sz w:val="24"/>
          <w:szCs w:val="24"/>
        </w:rPr>
      </w:pPr>
      <w:r>
        <w:rPr>
          <w:sz w:val="24"/>
          <w:szCs w:val="24"/>
        </w:rPr>
        <w:t>………………………………………………………………………..………..………………</w:t>
      </w:r>
    </w:p>
    <w:p>
      <w:pPr>
        <w:ind w:left="1418" w:right="-284" w:hanging="1418"/>
        <w:rPr>
          <w:sz w:val="24"/>
          <w:szCs w:val="24"/>
        </w:rPr>
      </w:pPr>
      <w:r>
        <w:rPr>
          <w:sz w:val="24"/>
          <w:szCs w:val="24"/>
        </w:rPr>
        <w:t>………………………………………………………………………..………..………………</w:t>
      </w:r>
    </w:p>
    <w:p>
      <w:pPr>
        <w:ind w:left="1418" w:right="-284" w:hanging="1418"/>
        <w:rPr>
          <w:sz w:val="24"/>
          <w:szCs w:val="24"/>
        </w:rPr>
      </w:pPr>
      <w:r>
        <w:rPr>
          <w:sz w:val="24"/>
          <w:szCs w:val="24"/>
        </w:rPr>
        <w:t>………………………………………………………………………..………..………………</w:t>
      </w:r>
    </w:p>
    <w:p>
      <w:pPr>
        <w:ind w:right="-284"/>
        <w:rPr>
          <w:sz w:val="24"/>
          <w:szCs w:val="24"/>
        </w:rPr>
      </w:pPr>
    </w:p>
    <w:tbl>
      <w:tblPr>
        <w:tblStyle w:val="4"/>
        <w:tblW w:w="0" w:type="auto"/>
        <w:tblInd w:w="0" w:type="dxa"/>
        <w:tblLayout w:type="fixed"/>
        <w:tblCellMar>
          <w:top w:w="0" w:type="dxa"/>
          <w:left w:w="108" w:type="dxa"/>
          <w:bottom w:w="0" w:type="dxa"/>
          <w:right w:w="108" w:type="dxa"/>
        </w:tblCellMar>
      </w:tblPr>
      <w:tblGrid>
        <w:gridCol w:w="4605"/>
        <w:gridCol w:w="4606"/>
      </w:tblGrid>
      <w:tr>
        <w:tblPrEx>
          <w:tblCellMar>
            <w:top w:w="0" w:type="dxa"/>
            <w:left w:w="108" w:type="dxa"/>
            <w:bottom w:w="0" w:type="dxa"/>
            <w:right w:w="108" w:type="dxa"/>
          </w:tblCellMar>
        </w:tblPrEx>
        <w:trPr>
          <w:wBefore w:w="0" w:type="auto"/>
        </w:trPr>
        <w:tc>
          <w:tcPr>
            <w:tcW w:w="4605" w:type="dxa"/>
            <w:shd w:val="clear" w:color="auto" w:fill="auto"/>
            <w:noWrap w:val="0"/>
            <w:vAlign w:val="top"/>
          </w:tcPr>
          <w:p>
            <w:pPr>
              <w:ind w:right="-284"/>
              <w:jc w:val="center"/>
              <w:rPr>
                <w:sz w:val="24"/>
                <w:szCs w:val="24"/>
              </w:rPr>
            </w:pPr>
            <w:r>
              <w:rPr>
                <w:sz w:val="24"/>
                <w:szCs w:val="24"/>
              </w:rPr>
              <w:t>KIEROWNIK PRACY DYPLOMOWEJ</w:t>
            </w:r>
          </w:p>
          <w:p>
            <w:pPr>
              <w:ind w:right="-284"/>
              <w:jc w:val="center"/>
              <w:rPr>
                <w:sz w:val="24"/>
                <w:szCs w:val="24"/>
              </w:rPr>
            </w:pPr>
          </w:p>
          <w:p>
            <w:pPr>
              <w:ind w:right="-284"/>
              <w:jc w:val="center"/>
              <w:rPr>
                <w:sz w:val="24"/>
                <w:szCs w:val="24"/>
              </w:rPr>
            </w:pPr>
          </w:p>
          <w:p>
            <w:pPr>
              <w:ind w:right="-284"/>
              <w:jc w:val="center"/>
              <w:rPr>
                <w:sz w:val="24"/>
                <w:szCs w:val="24"/>
              </w:rPr>
            </w:pPr>
          </w:p>
          <w:p>
            <w:pPr>
              <w:ind w:right="-284"/>
              <w:jc w:val="center"/>
              <w:rPr>
                <w:sz w:val="24"/>
                <w:szCs w:val="24"/>
              </w:rPr>
            </w:pPr>
            <w:r>
              <w:rPr>
                <w:sz w:val="24"/>
                <w:szCs w:val="24"/>
                <w:lang w:val="de-DE"/>
              </w:rPr>
              <w:t>…………………………………….</w:t>
            </w:r>
          </w:p>
        </w:tc>
        <w:tc>
          <w:tcPr>
            <w:tcW w:w="4606" w:type="dxa"/>
            <w:shd w:val="clear" w:color="auto" w:fill="auto"/>
            <w:noWrap w:val="0"/>
            <w:vAlign w:val="top"/>
          </w:tcPr>
          <w:p>
            <w:pPr>
              <w:ind w:right="-284"/>
              <w:jc w:val="center"/>
              <w:rPr>
                <w:sz w:val="24"/>
                <w:szCs w:val="24"/>
              </w:rPr>
            </w:pPr>
            <w:r>
              <w:rPr>
                <w:sz w:val="24"/>
                <w:szCs w:val="24"/>
              </w:rPr>
              <w:t>KIEROWNIK KATEDRY</w:t>
            </w:r>
          </w:p>
          <w:p>
            <w:pPr>
              <w:ind w:right="-284"/>
              <w:jc w:val="center"/>
              <w:rPr>
                <w:sz w:val="24"/>
                <w:szCs w:val="24"/>
                <w:lang w:val="de-DE"/>
              </w:rPr>
            </w:pPr>
          </w:p>
          <w:p>
            <w:pPr>
              <w:ind w:right="-284"/>
              <w:jc w:val="center"/>
              <w:rPr>
                <w:sz w:val="24"/>
                <w:szCs w:val="24"/>
                <w:lang w:val="de-DE"/>
              </w:rPr>
            </w:pPr>
          </w:p>
          <w:p>
            <w:pPr>
              <w:ind w:right="-284"/>
              <w:jc w:val="center"/>
              <w:rPr>
                <w:sz w:val="24"/>
                <w:szCs w:val="24"/>
                <w:lang w:val="de-DE"/>
              </w:rPr>
            </w:pPr>
          </w:p>
          <w:p>
            <w:pPr>
              <w:ind w:right="-284"/>
              <w:jc w:val="center"/>
              <w:rPr>
                <w:sz w:val="24"/>
                <w:szCs w:val="24"/>
              </w:rPr>
            </w:pPr>
            <w:r>
              <w:rPr>
                <w:sz w:val="24"/>
                <w:szCs w:val="24"/>
                <w:lang w:val="de-DE"/>
              </w:rPr>
              <w:t>…………………………………….</w:t>
            </w:r>
          </w:p>
        </w:tc>
      </w:tr>
    </w:tbl>
    <w:p>
      <w:pPr>
        <w:ind w:right="-284"/>
        <w:rPr>
          <w:sz w:val="24"/>
          <w:szCs w:val="24"/>
        </w:rPr>
      </w:pPr>
    </w:p>
    <w:p>
      <w:pPr>
        <w:ind w:right="-284"/>
        <w:rPr>
          <w:sz w:val="24"/>
          <w:szCs w:val="24"/>
        </w:rPr>
      </w:pPr>
    </w:p>
    <w:p>
      <w:pPr>
        <w:ind w:right="-284"/>
        <w:rPr>
          <w:sz w:val="24"/>
          <w:szCs w:val="24"/>
        </w:rPr>
      </w:pPr>
    </w:p>
    <w:p>
      <w:pPr>
        <w:ind w:right="-284"/>
        <w:rPr>
          <w:sz w:val="24"/>
          <w:szCs w:val="24"/>
        </w:rPr>
      </w:pPr>
    </w:p>
    <w:p>
      <w:pPr>
        <w:ind w:right="-284"/>
        <w:rPr>
          <w:sz w:val="24"/>
          <w:szCs w:val="24"/>
        </w:rPr>
      </w:pPr>
      <w:r>
        <w:rPr>
          <w:sz w:val="24"/>
          <w:szCs w:val="24"/>
        </w:rPr>
        <w:t xml:space="preserve">Zadanie otrzymałem dnia  ……………………………..     </w:t>
      </w:r>
    </w:p>
    <w:p>
      <w:pPr>
        <w:ind w:left="6096" w:right="-284"/>
        <w:jc w:val="center"/>
        <w:rPr>
          <w:sz w:val="24"/>
          <w:szCs w:val="24"/>
        </w:rPr>
      </w:pPr>
      <w:r>
        <w:rPr>
          <w:sz w:val="24"/>
          <w:szCs w:val="24"/>
        </w:rPr>
        <w:t>…………………….……………..</w:t>
      </w:r>
    </w:p>
    <w:p>
      <w:pPr>
        <w:ind w:left="6096" w:right="-284"/>
        <w:jc w:val="center"/>
        <w:rPr>
          <w:sz w:val="22"/>
          <w:szCs w:val="24"/>
        </w:rPr>
      </w:pPr>
      <w:r>
        <w:rPr>
          <w:sz w:val="22"/>
          <w:szCs w:val="24"/>
        </w:rPr>
        <w:t>(podpis studentów)</w:t>
      </w:r>
    </w:p>
    <w:p>
      <w:pPr>
        <w:jc w:val="center"/>
        <w:rPr>
          <w:b/>
          <w:sz w:val="24"/>
          <w:szCs w:val="24"/>
        </w:rPr>
      </w:pPr>
    </w:p>
    <w:p>
      <w:pPr>
        <w:ind w:right="-284"/>
        <w:rPr>
          <w:b/>
          <w:sz w:val="18"/>
        </w:rPr>
      </w:pPr>
    </w:p>
    <w:sectPr>
      <w:pgSz w:w="11906" w:h="16838"/>
      <w:pgMar w:top="1418" w:right="1418" w:bottom="1418" w:left="1418" w:header="720" w:footer="720" w:gutter="0"/>
      <w:cols w:space="720" w:num="1"/>
      <w:docGrid w:linePitch="600" w:charSpace="409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Nimbus Roman No9 L"/>
    <w:panose1 w:val="00000000000000000000"/>
    <w:charset w:val="86"/>
    <w:family w:val="auto"/>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Symbol">
    <w:panose1 w:val="05050102010706020507"/>
    <w:charset w:val="00"/>
    <w:family w:val="roman"/>
    <w:pitch w:val="default"/>
    <w:sig w:usb0="00000000" w:usb1="00000000" w:usb2="00000000" w:usb3="00000000" w:csb0="80000000" w:csb1="00000000"/>
  </w:font>
  <w:font w:name="Liberation Sans">
    <w:panose1 w:val="020B0604020202020204"/>
    <w:charset w:val="00"/>
    <w:family w:val="swiss"/>
    <w:pitch w:val="default"/>
    <w:sig w:usb0="E0000AFF" w:usb1="500078FF" w:usb2="00000021" w:usb3="00000000" w:csb0="600001BF" w:csb1="DFF70000"/>
  </w:font>
  <w:font w:name="Noto Sans CJK SC">
    <w:panose1 w:val="020B0500000000000000"/>
    <w:charset w:val="86"/>
    <w:family w:val="auto"/>
    <w:pitch w:val="default"/>
    <w:sig w:usb0="30000083" w:usb1="2BDF3C10" w:usb2="00000016" w:usb3="00000000" w:csb0="602E0107" w:csb1="00000000"/>
  </w:font>
  <w:font w:name="Lohit Devanagari">
    <w:panose1 w:val="020B0600000000000000"/>
    <w:charset w:val="00"/>
    <w:family w:val="auto"/>
    <w:pitch w:val="default"/>
    <w:sig w:usb0="80008023" w:usb1="00002042" w:usb2="00000000" w:usb3="00000000" w:csb0="00000001" w:csb1="00000000"/>
  </w:font>
  <w:font w:name="Microsoft YaHei">
    <w:altName w:val="Droid Sans Fallback"/>
    <w:panose1 w:val="020B0503020204020204"/>
    <w:charset w:val="00"/>
    <w:family w:val="swiss"/>
    <w:pitch w:val="default"/>
    <w:sig w:usb0="80000287" w:usb1="2ACF3C50" w:usb2="00000016" w:usb3="00000000" w:csb0="0004001F" w:csb1="00000000"/>
  </w:font>
  <w:font w:name="Nimbus Roman No9 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multilevel"/>
    <w:tmpl w:val="00000001"/>
    <w:lvl w:ilvl="0" w:tentative="0">
      <w:start w:val="1"/>
      <w:numFmt w:val="none"/>
      <w:pStyle w:val="2"/>
      <w:suff w:val="nothing"/>
      <w:lvlText w:val=""/>
      <w:lvlJc w:val="left"/>
      <w:pPr>
        <w:tabs>
          <w:tab w:val="left" w:pos="0"/>
        </w:tabs>
        <w:ind w:left="432" w:hanging="432"/>
      </w:pPr>
    </w:lvl>
    <w:lvl w:ilvl="1" w:tentative="0">
      <w:start w:val="1"/>
      <w:numFmt w:val="none"/>
      <w:suff w:val="nothing"/>
      <w:lvlText w:val=""/>
      <w:lvlJc w:val="left"/>
      <w:pPr>
        <w:tabs>
          <w:tab w:val="left" w:pos="0"/>
        </w:tabs>
        <w:ind w:left="0" w:firstLine="0"/>
      </w:pPr>
    </w:lvl>
    <w:lvl w:ilvl="2" w:tentative="0">
      <w:start w:val="1"/>
      <w:numFmt w:val="none"/>
      <w:suff w:val="nothing"/>
      <w:lvlText w:val=""/>
      <w:lvlJc w:val="left"/>
      <w:pPr>
        <w:tabs>
          <w:tab w:val="left" w:pos="0"/>
        </w:tabs>
        <w:ind w:left="0" w:firstLine="0"/>
      </w:pPr>
    </w:lvl>
    <w:lvl w:ilvl="3" w:tentative="0">
      <w:start w:val="1"/>
      <w:numFmt w:val="none"/>
      <w:suff w:val="nothing"/>
      <w:lvlText w:val=""/>
      <w:lvlJc w:val="left"/>
      <w:pPr>
        <w:tabs>
          <w:tab w:val="left" w:pos="0"/>
        </w:tabs>
        <w:ind w:left="0" w:firstLine="0"/>
      </w:pPr>
    </w:lvl>
    <w:lvl w:ilvl="4" w:tentative="0">
      <w:start w:val="1"/>
      <w:numFmt w:val="none"/>
      <w:suff w:val="nothing"/>
      <w:lvlText w:val=""/>
      <w:lvlJc w:val="left"/>
      <w:pPr>
        <w:tabs>
          <w:tab w:val="left" w:pos="0"/>
        </w:tabs>
        <w:ind w:left="0" w:firstLine="0"/>
      </w:pPr>
    </w:lvl>
    <w:lvl w:ilvl="5" w:tentative="0">
      <w:start w:val="1"/>
      <w:numFmt w:val="none"/>
      <w:suff w:val="nothing"/>
      <w:lvlText w:val=""/>
      <w:lvlJc w:val="left"/>
      <w:pPr>
        <w:tabs>
          <w:tab w:val="left" w:pos="0"/>
        </w:tabs>
        <w:ind w:left="0" w:firstLine="0"/>
      </w:pPr>
    </w:lvl>
    <w:lvl w:ilvl="6" w:tentative="0">
      <w:start w:val="1"/>
      <w:numFmt w:val="none"/>
      <w:suff w:val="nothing"/>
      <w:lvlText w:val=""/>
      <w:lvlJc w:val="left"/>
      <w:pPr>
        <w:tabs>
          <w:tab w:val="left" w:pos="0"/>
        </w:tabs>
        <w:ind w:left="0" w:firstLine="0"/>
      </w:pPr>
    </w:lvl>
    <w:lvl w:ilvl="7" w:tentative="0">
      <w:start w:val="1"/>
      <w:numFmt w:val="none"/>
      <w:suff w:val="nothing"/>
      <w:lvlText w:val=""/>
      <w:lvlJc w:val="left"/>
      <w:pPr>
        <w:tabs>
          <w:tab w:val="left" w:pos="0"/>
        </w:tabs>
        <w:ind w:left="0" w:firstLine="0"/>
      </w:pPr>
    </w:lvl>
    <w:lvl w:ilvl="8" w:tentative="0">
      <w:start w:val="1"/>
      <w:numFmt w:val="none"/>
      <w:suff w:val="nothing"/>
      <w:lvlText w:val=""/>
      <w:lvlJc w:val="left"/>
      <w:pPr>
        <w:tabs>
          <w:tab w:val="left" w:pos="0"/>
        </w:tabs>
        <w:ind w:left="0" w:firstLine="0"/>
      </w:pPr>
    </w:lvl>
  </w:abstractNum>
  <w:abstractNum w:abstractNumId="1">
    <w:nsid w:val="00000002"/>
    <w:multiLevelType w:val="singleLevel"/>
    <w:tmpl w:val="00000002"/>
    <w:lvl w:ilvl="0" w:tentative="0">
      <w:start w:val="5"/>
      <w:numFmt w:val="decimal"/>
      <w:lvlText w:val="%1. "/>
      <w:lvlJc w:val="left"/>
      <w:pPr>
        <w:tabs>
          <w:tab w:val="left" w:pos="0"/>
        </w:tabs>
        <w:ind w:left="283" w:hanging="283"/>
      </w:pPr>
      <w:rPr>
        <w:rFonts w:hint="default" w:ascii="Times New Roman" w:hAnsi="Times New Roman" w:cs="Times New Roman"/>
        <w:b w:val="0"/>
        <w:i w:val="0"/>
        <w:sz w:val="24"/>
        <w:u w:val="none"/>
      </w:rPr>
    </w:lvl>
  </w:abstractNum>
  <w:abstractNum w:abstractNumId="2">
    <w:nsid w:val="00000003"/>
    <w:multiLevelType w:val="singleLevel"/>
    <w:tmpl w:val="00000003"/>
    <w:lvl w:ilvl="0" w:tentative="0">
      <w:start w:val="6"/>
      <w:numFmt w:val="decimal"/>
      <w:lvlText w:val="%1. "/>
      <w:lvlJc w:val="left"/>
      <w:pPr>
        <w:tabs>
          <w:tab w:val="left" w:pos="0"/>
        </w:tabs>
        <w:ind w:left="283" w:hanging="283"/>
      </w:pPr>
      <w:rPr>
        <w:rFonts w:hint="default" w:ascii="Times New Roman" w:hAnsi="Times New Roman" w:cs="Times New Roman"/>
        <w:b w:val="0"/>
        <w:i w:val="0"/>
        <w:sz w:val="24"/>
        <w:szCs w:val="22"/>
        <w:u w:val="none"/>
      </w:rPr>
    </w:lvl>
  </w:abstractNum>
  <w:abstractNum w:abstractNumId="3">
    <w:nsid w:val="00000004"/>
    <w:multiLevelType w:val="singleLevel"/>
    <w:tmpl w:val="00000004"/>
    <w:lvl w:ilvl="0" w:tentative="0">
      <w:start w:val="3"/>
      <w:numFmt w:val="decimal"/>
      <w:lvlText w:val="%1. "/>
      <w:lvlJc w:val="left"/>
      <w:pPr>
        <w:tabs>
          <w:tab w:val="left" w:pos="0"/>
        </w:tabs>
        <w:ind w:left="283" w:hanging="283"/>
      </w:pPr>
      <w:rPr>
        <w:rFonts w:hint="default" w:ascii="Times New Roman" w:hAnsi="Times New Roman" w:cs="Times New Roman"/>
        <w:b w:val="0"/>
        <w:i w:val="0"/>
        <w:sz w:val="24"/>
        <w:u w:val="none"/>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isplayBackgroundShape w:val="true"/>
  <w:embedSystemFonts/>
  <w:bordersDoNotSurroundHeader w:val="false"/>
  <w:bordersDoNotSurroundFooter w:val="false"/>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nforcement="0"/>
  <w:defaultTabStop w:val="708"/>
  <w:hyphenationZone w:val="360"/>
  <w:drawingGridHorizontalSpacing w:val="0"/>
  <w:drawingGridVerticalSpacing w:val="0"/>
  <w:displayHorizontalDrawingGridEvery w:val="0"/>
  <w:displayVerticalDrawingGridEvery w:val="0"/>
  <w:doNotUseMarginsForDrawingGridOrigin w:val="true"/>
  <w:drawingGridHorizontalOrigin w:val="0"/>
  <w:drawingGridVerticalOrigin w:val="0"/>
  <w:noPunctuationKerning w:val="true"/>
  <w:characterSpacingControl w:val="doNotCompress"/>
  <w:compat>
    <w:doNotBreakWrappedTables/>
    <w:useAltKinsokuLineBreakRules/>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2A55"/>
    <w:rsid w:val="00024991"/>
    <w:rsid w:val="00044439"/>
    <w:rsid w:val="00393E62"/>
    <w:rsid w:val="00752A55"/>
    <w:rsid w:val="007D682E"/>
    <w:rsid w:val="00A22753"/>
    <w:rsid w:val="00B2163E"/>
    <w:rsid w:val="00BC44A6"/>
    <w:rsid w:val="00CF2335"/>
    <w:rsid w:val="00E3312B"/>
    <w:rsid w:val="00E527BE"/>
    <w:rsid w:val="3DFDA6E9"/>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nhideWhenUsed="0" w:uiPriority="0" w:semiHidden="0" w:name="envelope address"/>
    <w:lsdException w:unhideWhenUsed="0" w:uiPriority="0" w:semiHidden="0"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suppressAutoHyphens/>
    </w:pPr>
    <w:rPr>
      <w:lang w:val="pl-PL" w:eastAsia="zh-CN" w:bidi="ar-SA"/>
    </w:rPr>
  </w:style>
  <w:style w:type="paragraph" w:styleId="2">
    <w:name w:val="heading 1"/>
    <w:basedOn w:val="1"/>
    <w:next w:val="1"/>
    <w:qFormat/>
    <w:uiPriority w:val="0"/>
    <w:pPr>
      <w:keepNext/>
      <w:numPr>
        <w:ilvl w:val="0"/>
        <w:numId w:val="1"/>
      </w:numPr>
      <w:ind w:left="284" w:right="-284" w:firstLine="0"/>
      <w:outlineLvl w:val="0"/>
    </w:pPr>
    <w:rPr>
      <w:sz w:val="24"/>
    </w:rPr>
  </w:style>
  <w:style w:type="character" w:default="1" w:styleId="3">
    <w:name w:val="Default Paragraph Font"/>
    <w:semiHidden/>
    <w:unhideWhenUsed/>
    <w:uiPriority w:val="1"/>
  </w:style>
  <w:style w:type="table" w:default="1" w:styleId="4">
    <w:name w:val="Normal Table"/>
    <w:semiHidden/>
    <w:unhideWhenUsed/>
    <w:uiPriority w:val="99"/>
    <w:tblPr>
      <w:tblStyle w:val="4"/>
      <w:tblCellMar>
        <w:top w:w="0" w:type="dxa"/>
        <w:left w:w="108" w:type="dxa"/>
        <w:bottom w:w="0" w:type="dxa"/>
        <w:right w:w="108" w:type="dxa"/>
      </w:tblCellMar>
    </w:tblPr>
    <w:trPr>
      <w:wBefore w:w="0" w:type="dxa"/>
    </w:trPr>
  </w:style>
  <w:style w:type="paragraph" w:styleId="5">
    <w:name w:val="Body Text"/>
    <w:basedOn w:val="1"/>
    <w:uiPriority w:val="0"/>
    <w:pPr>
      <w:spacing w:before="0" w:after="120"/>
    </w:pPr>
  </w:style>
  <w:style w:type="paragraph" w:styleId="6">
    <w:name w:val="caption"/>
    <w:basedOn w:val="1"/>
    <w:qFormat/>
    <w:uiPriority w:val="0"/>
    <w:pPr>
      <w:suppressLineNumbers/>
      <w:spacing w:before="120" w:after="120"/>
    </w:pPr>
    <w:rPr>
      <w:rFonts w:cs="Lohit Devanagari"/>
      <w:i/>
      <w:iCs/>
      <w:sz w:val="24"/>
      <w:szCs w:val="24"/>
    </w:rPr>
  </w:style>
  <w:style w:type="paragraph" w:styleId="7">
    <w:name w:val="envelope address"/>
    <w:basedOn w:val="1"/>
    <w:uiPriority w:val="0"/>
    <w:pPr>
      <w:ind w:left="2880" w:right="0" w:firstLine="0"/>
    </w:pPr>
    <w:rPr>
      <w:sz w:val="24"/>
      <w14:shadow w14:blurRad="50800" w14:dist="38100" w14:dir="2700000" w14:sx="100000" w14:sy="100000" w14:kx="0" w14:ky="0" w14:algn="tl">
        <w14:srgbClr w14:val="000000">
          <w14:alpha w14:val="60000"/>
        </w14:srgbClr>
      </w14:shadow>
    </w:rPr>
  </w:style>
  <w:style w:type="paragraph" w:styleId="8">
    <w:name w:val="envelope return"/>
    <w:basedOn w:val="1"/>
    <w:uiPriority w:val="0"/>
    <w:rPr>
      <w14:shadow w14:blurRad="50800" w14:dist="38100" w14:dir="2700000" w14:sx="100000" w14:sy="100000" w14:kx="0" w14:ky="0" w14:algn="tl">
        <w14:srgbClr w14:val="000000">
          <w14:alpha w14:val="60000"/>
        </w14:srgbClr>
      </w14:shadow>
    </w:rPr>
  </w:style>
  <w:style w:type="paragraph" w:styleId="9">
    <w:name w:val="List"/>
    <w:basedOn w:val="5"/>
    <w:uiPriority w:val="0"/>
    <w:rPr>
      <w:rFonts w:cs="Arial"/>
    </w:rPr>
  </w:style>
  <w:style w:type="character" w:customStyle="1" w:styleId="10">
    <w:name w:val="WW8Num1z0"/>
    <w:uiPriority w:val="0"/>
  </w:style>
  <w:style w:type="character" w:customStyle="1" w:styleId="11">
    <w:name w:val="WW8Num1z1"/>
    <w:uiPriority w:val="0"/>
  </w:style>
  <w:style w:type="character" w:customStyle="1" w:styleId="12">
    <w:name w:val="WW8Num1z2"/>
    <w:uiPriority w:val="0"/>
  </w:style>
  <w:style w:type="character" w:customStyle="1" w:styleId="13">
    <w:name w:val="WW8Num1z3"/>
    <w:uiPriority w:val="0"/>
  </w:style>
  <w:style w:type="character" w:customStyle="1" w:styleId="14">
    <w:name w:val="WW8Num1z4"/>
    <w:uiPriority w:val="0"/>
  </w:style>
  <w:style w:type="character" w:customStyle="1" w:styleId="15">
    <w:name w:val="WW8Num1z5"/>
    <w:uiPriority w:val="0"/>
  </w:style>
  <w:style w:type="character" w:customStyle="1" w:styleId="16">
    <w:name w:val="WW8Num1z6"/>
    <w:uiPriority w:val="0"/>
  </w:style>
  <w:style w:type="character" w:customStyle="1" w:styleId="17">
    <w:name w:val="WW8Num1z7"/>
    <w:uiPriority w:val="0"/>
  </w:style>
  <w:style w:type="character" w:customStyle="1" w:styleId="18">
    <w:name w:val="WW8Num1z8"/>
    <w:uiPriority w:val="0"/>
  </w:style>
  <w:style w:type="character" w:customStyle="1" w:styleId="19">
    <w:name w:val="WW8Num2z0"/>
    <w:uiPriority w:val="0"/>
    <w:rPr>
      <w:rFonts w:hint="default" w:ascii="Times New Roman" w:hAnsi="Times New Roman" w:cs="Times New Roman"/>
      <w:sz w:val="24"/>
      <w:u w:val="none"/>
    </w:rPr>
  </w:style>
  <w:style w:type="character" w:customStyle="1" w:styleId="20">
    <w:name w:val="WW8Num3z0"/>
    <w:uiPriority w:val="0"/>
    <w:rPr>
      <w:rFonts w:hint="default" w:ascii="Times New Roman" w:hAnsi="Times New Roman" w:cs="Times New Roman"/>
      <w:sz w:val="24"/>
      <w:szCs w:val="22"/>
      <w:u w:val="none"/>
    </w:rPr>
  </w:style>
  <w:style w:type="character" w:customStyle="1" w:styleId="21">
    <w:name w:val="WW8Num4z0"/>
    <w:uiPriority w:val="0"/>
  </w:style>
  <w:style w:type="character" w:customStyle="1" w:styleId="22">
    <w:name w:val="WW8Num5z0"/>
    <w:uiPriority w:val="0"/>
    <w:rPr>
      <w:rFonts w:hint="default" w:ascii="Times New Roman" w:hAnsi="Times New Roman" w:cs="Times New Roman"/>
      <w:sz w:val="24"/>
      <w:u w:val="none"/>
    </w:rPr>
  </w:style>
  <w:style w:type="character" w:customStyle="1" w:styleId="23">
    <w:name w:val="WW8Num6z0"/>
    <w:uiPriority w:val="0"/>
    <w:rPr>
      <w:sz w:val="24"/>
      <w:szCs w:val="22"/>
    </w:rPr>
  </w:style>
  <w:style w:type="character" w:customStyle="1" w:styleId="24">
    <w:name w:val="Domyślna czcionka akapitu"/>
    <w:uiPriority w:val="0"/>
  </w:style>
  <w:style w:type="character" w:customStyle="1" w:styleId="25">
    <w:name w:val="WW8Num7z0"/>
    <w:uiPriority w:val="0"/>
    <w:rPr>
      <w:rFonts w:hint="default" w:ascii="Times New Roman" w:hAnsi="Times New Roman" w:eastAsia="Times New Roman" w:cs="Times New Roman"/>
    </w:rPr>
  </w:style>
  <w:style w:type="character" w:customStyle="1" w:styleId="26">
    <w:name w:val="WW8Num7z1"/>
    <w:uiPriority w:val="0"/>
    <w:rPr>
      <w:rFonts w:hint="default" w:ascii="Times New Roman" w:hAnsi="Times New Roman" w:cs="Times New Roman"/>
      <w:sz w:val="24"/>
      <w:u w:val="none"/>
    </w:rPr>
  </w:style>
  <w:style w:type="character" w:customStyle="1" w:styleId="27">
    <w:name w:val="WW8Num7z2"/>
    <w:uiPriority w:val="0"/>
    <w:rPr>
      <w:rFonts w:hint="default" w:ascii="Wingdings" w:hAnsi="Wingdings" w:cs="Wingdings"/>
    </w:rPr>
  </w:style>
  <w:style w:type="character" w:customStyle="1" w:styleId="28">
    <w:name w:val="WW8Num7z3"/>
    <w:uiPriority w:val="0"/>
    <w:rPr>
      <w:rFonts w:hint="default" w:ascii="Symbol" w:hAnsi="Symbol" w:cs="Symbol"/>
    </w:rPr>
  </w:style>
  <w:style w:type="character" w:customStyle="1" w:styleId="29">
    <w:name w:val="WW8Num7z4"/>
    <w:uiPriority w:val="0"/>
    <w:rPr>
      <w:rFonts w:hint="default" w:ascii="Courier New" w:hAnsi="Courier New" w:cs="Courier New"/>
    </w:rPr>
  </w:style>
  <w:style w:type="character" w:customStyle="1" w:styleId="30">
    <w:name w:val="WW8Num8z0"/>
    <w:uiPriority w:val="0"/>
  </w:style>
  <w:style w:type="character" w:customStyle="1" w:styleId="31">
    <w:name w:val="WW8Num8z1"/>
    <w:uiPriority w:val="0"/>
  </w:style>
  <w:style w:type="character" w:customStyle="1" w:styleId="32">
    <w:name w:val="WW8Num8z2"/>
    <w:uiPriority w:val="0"/>
  </w:style>
  <w:style w:type="character" w:customStyle="1" w:styleId="33">
    <w:name w:val="WW8Num8z3"/>
    <w:uiPriority w:val="0"/>
  </w:style>
  <w:style w:type="character" w:customStyle="1" w:styleId="34">
    <w:name w:val="WW8Num8z4"/>
    <w:uiPriority w:val="0"/>
  </w:style>
  <w:style w:type="character" w:customStyle="1" w:styleId="35">
    <w:name w:val="WW8Num8z5"/>
    <w:uiPriority w:val="0"/>
  </w:style>
  <w:style w:type="character" w:customStyle="1" w:styleId="36">
    <w:name w:val="WW8Num8z6"/>
    <w:uiPriority w:val="0"/>
  </w:style>
  <w:style w:type="character" w:customStyle="1" w:styleId="37">
    <w:name w:val="WW8Num8z7"/>
    <w:uiPriority w:val="0"/>
  </w:style>
  <w:style w:type="character" w:customStyle="1" w:styleId="38">
    <w:name w:val="WW8Num8z8"/>
    <w:uiPriority w:val="0"/>
  </w:style>
  <w:style w:type="character" w:customStyle="1" w:styleId="39">
    <w:name w:val="WW8Num9z0"/>
    <w:uiPriority w:val="0"/>
    <w:rPr>
      <w:rFonts w:hint="default" w:ascii="Times New Roman" w:hAnsi="Times New Roman" w:cs="Times New Roman"/>
      <w:sz w:val="24"/>
      <w:u w:val="none"/>
    </w:rPr>
  </w:style>
  <w:style w:type="character" w:customStyle="1" w:styleId="40">
    <w:name w:val="WW8Num10z0"/>
    <w:uiPriority w:val="0"/>
    <w:rPr>
      <w:rFonts w:hint="default" w:ascii="Times New Roman" w:hAnsi="Times New Roman" w:cs="Times New Roman"/>
      <w:sz w:val="24"/>
      <w:u w:val="none"/>
    </w:rPr>
  </w:style>
  <w:style w:type="character" w:customStyle="1" w:styleId="41">
    <w:name w:val="WW8Num11z0"/>
    <w:uiPriority w:val="0"/>
    <w:rPr>
      <w:sz w:val="24"/>
      <w:szCs w:val="22"/>
    </w:rPr>
  </w:style>
  <w:style w:type="character" w:customStyle="1" w:styleId="42">
    <w:name w:val="WW8Num11z1"/>
    <w:uiPriority w:val="0"/>
  </w:style>
  <w:style w:type="character" w:customStyle="1" w:styleId="43">
    <w:name w:val="WW8Num11z2"/>
    <w:uiPriority w:val="0"/>
  </w:style>
  <w:style w:type="character" w:customStyle="1" w:styleId="44">
    <w:name w:val="WW8Num11z3"/>
    <w:uiPriority w:val="0"/>
  </w:style>
  <w:style w:type="character" w:customStyle="1" w:styleId="45">
    <w:name w:val="WW8Num11z4"/>
    <w:uiPriority w:val="0"/>
  </w:style>
  <w:style w:type="character" w:customStyle="1" w:styleId="46">
    <w:name w:val="WW8Num11z5"/>
    <w:uiPriority w:val="0"/>
  </w:style>
  <w:style w:type="character" w:customStyle="1" w:styleId="47">
    <w:name w:val="WW8Num11z6"/>
    <w:uiPriority w:val="0"/>
  </w:style>
  <w:style w:type="character" w:customStyle="1" w:styleId="48">
    <w:name w:val="WW8Num11z7"/>
    <w:uiPriority w:val="0"/>
  </w:style>
  <w:style w:type="character" w:customStyle="1" w:styleId="49">
    <w:name w:val="WW8Num11z8"/>
    <w:uiPriority w:val="0"/>
  </w:style>
  <w:style w:type="character" w:customStyle="1" w:styleId="50">
    <w:name w:val="WW8NumSt2z0"/>
    <w:uiPriority w:val="0"/>
    <w:rPr>
      <w:rFonts w:hint="default" w:ascii="Times New Roman" w:hAnsi="Times New Roman" w:cs="Times New Roman"/>
      <w:sz w:val="24"/>
      <w:u w:val="none"/>
    </w:rPr>
  </w:style>
  <w:style w:type="character" w:customStyle="1" w:styleId="51">
    <w:name w:val="WW8NumSt6z0"/>
    <w:uiPriority w:val="0"/>
    <w:rPr>
      <w:rFonts w:hint="default" w:ascii="Times New Roman" w:hAnsi="Times New Roman" w:cs="Times New Roman"/>
      <w:sz w:val="24"/>
      <w:u w:val="none"/>
    </w:rPr>
  </w:style>
  <w:style w:type="character" w:customStyle="1" w:styleId="52">
    <w:name w:val="WW8NumSt8z0"/>
    <w:uiPriority w:val="0"/>
    <w:rPr>
      <w:rFonts w:hint="default" w:ascii="Times New Roman" w:hAnsi="Times New Roman" w:cs="Times New Roman"/>
      <w:sz w:val="24"/>
      <w:u w:val="none"/>
    </w:rPr>
  </w:style>
  <w:style w:type="character" w:customStyle="1" w:styleId="53">
    <w:name w:val="WW8NumSt10z0"/>
    <w:uiPriority w:val="0"/>
    <w:rPr>
      <w:rFonts w:hint="default" w:ascii="Times New Roman" w:hAnsi="Times New Roman" w:cs="Times New Roman"/>
      <w:sz w:val="24"/>
      <w:u w:val="none"/>
    </w:rPr>
  </w:style>
  <w:style w:type="character" w:customStyle="1" w:styleId="54">
    <w:name w:val="WW8NumSt12z0"/>
    <w:uiPriority w:val="0"/>
    <w:rPr>
      <w:rFonts w:hint="default" w:ascii="Times New Roman" w:hAnsi="Times New Roman" w:cs="Times New Roman"/>
      <w:sz w:val="24"/>
      <w:u w:val="none"/>
    </w:rPr>
  </w:style>
  <w:style w:type="character" w:customStyle="1" w:styleId="55">
    <w:name w:val="WW8NumSt13z0"/>
    <w:uiPriority w:val="0"/>
    <w:rPr>
      <w:rFonts w:hint="default" w:ascii="Times New Roman" w:hAnsi="Times New Roman" w:cs="Times New Roman"/>
      <w:sz w:val="24"/>
      <w:u w:val="none"/>
    </w:rPr>
  </w:style>
  <w:style w:type="character" w:customStyle="1" w:styleId="56">
    <w:name w:val="WW8NumSt15z0"/>
    <w:uiPriority w:val="0"/>
    <w:rPr>
      <w:rFonts w:hint="default" w:ascii="Times New Roman" w:hAnsi="Times New Roman" w:cs="Times New Roman"/>
      <w:sz w:val="24"/>
      <w:u w:val="none"/>
    </w:rPr>
  </w:style>
  <w:style w:type="character" w:customStyle="1" w:styleId="57">
    <w:name w:val="WW8NumSt16z0"/>
    <w:uiPriority w:val="0"/>
    <w:rPr>
      <w:rFonts w:hint="default" w:ascii="Times New Roman" w:hAnsi="Times New Roman" w:cs="Times New Roman"/>
      <w:sz w:val="24"/>
      <w:u w:val="none"/>
    </w:rPr>
  </w:style>
  <w:style w:type="character" w:customStyle="1" w:styleId="58">
    <w:name w:val="Domyślna czcionka akapitu1"/>
    <w:uiPriority w:val="0"/>
  </w:style>
  <w:style w:type="paragraph" w:customStyle="1" w:styleId="59">
    <w:name w:val="Heading"/>
    <w:basedOn w:val="1"/>
    <w:next w:val="5"/>
    <w:uiPriority w:val="0"/>
    <w:pPr>
      <w:keepNext/>
      <w:spacing w:before="240" w:after="120"/>
    </w:pPr>
    <w:rPr>
      <w:rFonts w:ascii="Liberation Sans" w:hAnsi="Liberation Sans" w:eastAsia="Noto Sans CJK SC" w:cs="Lohit Devanagari"/>
      <w:sz w:val="28"/>
      <w:szCs w:val="28"/>
    </w:rPr>
  </w:style>
  <w:style w:type="paragraph" w:customStyle="1" w:styleId="60">
    <w:name w:val="Index"/>
    <w:basedOn w:val="1"/>
    <w:uiPriority w:val="0"/>
    <w:pPr>
      <w:suppressLineNumbers/>
    </w:pPr>
    <w:rPr>
      <w:rFonts w:cs="Lohit Devanagari"/>
    </w:rPr>
  </w:style>
  <w:style w:type="paragraph" w:customStyle="1" w:styleId="61">
    <w:name w:val="Nagłówek1"/>
    <w:basedOn w:val="1"/>
    <w:next w:val="5"/>
    <w:uiPriority w:val="0"/>
    <w:pPr>
      <w:keepNext/>
      <w:spacing w:before="240" w:after="120"/>
    </w:pPr>
    <w:rPr>
      <w:rFonts w:ascii="Arial" w:hAnsi="Arial" w:eastAsia="Microsoft YaHei" w:cs="Arial"/>
      <w:sz w:val="28"/>
      <w:szCs w:val="28"/>
    </w:rPr>
  </w:style>
  <w:style w:type="paragraph" w:customStyle="1" w:styleId="62">
    <w:name w:val="Podpis1"/>
    <w:basedOn w:val="1"/>
    <w:uiPriority w:val="0"/>
    <w:pPr>
      <w:suppressLineNumbers/>
      <w:spacing w:before="120" w:after="120"/>
    </w:pPr>
    <w:rPr>
      <w:rFonts w:cs="Arial"/>
      <w:i/>
      <w:iCs/>
      <w:sz w:val="24"/>
      <w:szCs w:val="24"/>
    </w:rPr>
  </w:style>
  <w:style w:type="paragraph" w:customStyle="1" w:styleId="63">
    <w:name w:val="Indeks"/>
    <w:basedOn w:val="1"/>
    <w:uiPriority w:val="0"/>
    <w:pPr>
      <w:suppressLineNumbers/>
    </w:pPr>
    <w:rPr>
      <w:rFonts w:cs="Arial"/>
    </w:rPr>
  </w:style>
  <w:style w:type="paragraph" w:customStyle="1" w:styleId="64">
    <w:name w:val="Zawartość tabeli"/>
    <w:basedOn w:val="1"/>
    <w:uiPriority w:val="0"/>
    <w:pPr>
      <w:suppressLineNumbers/>
    </w:pPr>
  </w:style>
  <w:style w:type="paragraph" w:customStyle="1" w:styleId="65">
    <w:name w:val="Nagłówek tabeli"/>
    <w:basedOn w:val="64"/>
    <w:uiPriority w:val="0"/>
    <w:pPr>
      <w:suppressLineNumbers/>
      <w:jc w:val="center"/>
    </w:pPr>
    <w:rPr>
      <w:b/>
      <w:bCs/>
    </w:rPr>
  </w:style>
  <w:style w:type="paragraph" w:customStyle="1" w:styleId="66">
    <w:name w:val="Table Contents"/>
    <w:basedOn w:val="1"/>
    <w:uiPriority w:val="0"/>
    <w:pPr>
      <w:suppressLineNumbers/>
    </w:pPr>
  </w:style>
  <w:style w:type="paragraph" w:customStyle="1" w:styleId="67">
    <w:name w:val="Table Heading"/>
    <w:basedOn w:val="66"/>
    <w:uiPriority w:val="0"/>
    <w:pPr>
      <w:suppressLineNumbers/>
      <w:jc w:val="center"/>
    </w:pPr>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474</Words>
  <Characters>2708</Characters>
  <Lines>22</Lines>
  <Paragraphs>6</Paragraphs>
  <TotalTime>0</TotalTime>
  <ScaleCrop>false</ScaleCrop>
  <LinksUpToDate>false</LinksUpToDate>
  <CharactersWithSpaces>3176</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2020-11-11T19:00:00Z</dcterms:created>
  <dc:creator>Józef Małecki</dc:creator>
  <cp:lastModifiedBy>artur</cp:lastModifiedBy>
  <cp:lastPrinted>1995-11-21T18:41:00Z</cp:lastPrinted>
  <dcterms:modified xsi:type="dcterms:W3CDTF">2021-05-25T18:45:42Z</dcterms:modified>
  <dc:title>A K A D E M I A    M A R Y N A R K I     W O J E N N E J</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